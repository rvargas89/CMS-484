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56A47" w14:textId="77777777" w:rsidR="00052EEA" w:rsidRDefault="00052EEA" w:rsidP="00052EE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Education</w:t>
      </w:r>
    </w:p>
    <w:p w14:paraId="4CBB20D3" w14:textId="77777777" w:rsidR="00052EEA" w:rsidRDefault="00052EEA" w:rsidP="00052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8A43C7">
        <w:rPr>
          <w:rFonts w:ascii="Times New Roman" w:hAnsi="Times New Roman" w:cs="Times New Roman"/>
          <w:b/>
          <w:color w:val="000000"/>
          <w:sz w:val="22"/>
          <w:szCs w:val="22"/>
        </w:rPr>
        <w:t>Rollins College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– Winter Park, Florida</w:t>
      </w:r>
    </w:p>
    <w:p w14:paraId="41E7223B" w14:textId="44E06804" w:rsidR="00052EEA" w:rsidRDefault="00052EEA" w:rsidP="00052EEA">
      <w:pPr>
        <w:widowControl w:val="0"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975E30">
        <w:rPr>
          <w:rFonts w:ascii="Times New Roman" w:hAnsi="Times New Roman" w:cs="Times New Roman"/>
          <w:color w:val="000000"/>
          <w:sz w:val="22"/>
          <w:szCs w:val="22"/>
        </w:rPr>
        <w:t>Bachelor of Arts in Computer Science; Minor in English</w:t>
      </w:r>
      <w:r w:rsidRPr="00975E30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 </w:t>
      </w:r>
    </w:p>
    <w:p w14:paraId="5B191AA2" w14:textId="77777777" w:rsidR="00052EEA" w:rsidRDefault="00052EEA" w:rsidP="00052EEA">
      <w:pPr>
        <w:widowControl w:val="0"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Average cumulative GPA: 3.50/4.0</w:t>
      </w:r>
    </w:p>
    <w:p w14:paraId="6D1F9396" w14:textId="77777777" w:rsidR="00052EEA" w:rsidRDefault="00052EEA" w:rsidP="00052EE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0D3867">
        <w:rPr>
          <w:rFonts w:ascii="Times New Roman" w:hAnsi="Times New Roman" w:cs="Times New Roman"/>
          <w:b/>
          <w:color w:val="000000"/>
          <w:sz w:val="22"/>
          <w:szCs w:val="22"/>
        </w:rPr>
        <w:t>University of Otago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– Dunedin, New Zealand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 February 2017- June 2017</w:t>
      </w:r>
    </w:p>
    <w:p w14:paraId="6F6DE06B" w14:textId="77777777" w:rsidR="00052EEA" w:rsidRDefault="00052EEA" w:rsidP="00052EE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•     Completed coursework in information assurance and cybersecurity</w:t>
      </w:r>
    </w:p>
    <w:p w14:paraId="65475DAF" w14:textId="77777777" w:rsidR="00052EEA" w:rsidRDefault="00052EEA" w:rsidP="00052EE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Professional Experience</w:t>
      </w:r>
    </w:p>
    <w:p w14:paraId="7DE1E34E" w14:textId="77777777" w:rsidR="00052EEA" w:rsidRPr="00F839FF" w:rsidRDefault="00052EEA" w:rsidP="00052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13E99">
        <w:rPr>
          <w:rFonts w:ascii="Times New Roman" w:hAnsi="Times New Roman" w:cs="Times New Roman"/>
          <w:b/>
          <w:color w:val="000000"/>
          <w:sz w:val="22"/>
          <w:szCs w:val="22"/>
        </w:rPr>
        <w:t>Self-Employed</w:t>
      </w:r>
      <w:r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–Winter Park, FL</w:t>
      </w:r>
    </w:p>
    <w:p w14:paraId="5DDA1448" w14:textId="60AD77ED" w:rsidR="00052EEA" w:rsidRPr="00D13E99" w:rsidRDefault="00052EEA" w:rsidP="00052EEA">
      <w:pPr>
        <w:widowControl w:val="0"/>
        <w:pBdr>
          <w:bottom w:val="single" w:sz="12" w:space="1" w:color="auto"/>
        </w:pBdr>
        <w:tabs>
          <w:tab w:val="left" w:pos="20"/>
          <w:tab w:val="left" w:pos="380"/>
        </w:tabs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IOS</w:t>
      </w:r>
      <w:r w:rsidRPr="00D13E99"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 Application</w:t>
      </w: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ab/>
      </w:r>
      <w:r w:rsidR="009D471E"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      </w:t>
      </w:r>
      <w:r w:rsidR="00EB48CD"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 </w:t>
      </w:r>
      <w:r w:rsidR="009D471E"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    </w:t>
      </w:r>
      <w:r w:rsidRPr="00AF491B">
        <w:rPr>
          <w:rFonts w:ascii="Times New Roman" w:hAnsi="Times New Roman" w:cs="Times New Roman"/>
          <w:color w:val="000000"/>
          <w:sz w:val="22"/>
          <w:szCs w:val="22"/>
        </w:rPr>
        <w:t>Fall 2017</w:t>
      </w:r>
      <w:r w:rsidR="008C344E">
        <w:rPr>
          <w:rFonts w:ascii="Times New Roman" w:hAnsi="Times New Roman" w:cs="Times New Roman"/>
          <w:color w:val="000000"/>
          <w:sz w:val="22"/>
          <w:szCs w:val="22"/>
        </w:rPr>
        <w:t>-March 2018</w:t>
      </w:r>
    </w:p>
    <w:p w14:paraId="1248EC32" w14:textId="4B4A9411" w:rsidR="00052EEA" w:rsidRDefault="00052EEA" w:rsidP="00052EEA">
      <w:pPr>
        <w:widowControl w:val="0"/>
        <w:pBdr>
          <w:bottom w:val="single" w:sz="12" w:space="1" w:color="auto"/>
        </w:pBdr>
        <w:tabs>
          <w:tab w:val="left" w:pos="20"/>
          <w:tab w:val="left" w:pos="3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•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Filed patent on the use of haptic feedback </w:t>
      </w:r>
      <w:r w:rsidR="00023B99">
        <w:rPr>
          <w:rFonts w:ascii="Times New Roman" w:hAnsi="Times New Roman" w:cs="Times New Roman"/>
          <w:color w:val="000000"/>
          <w:sz w:val="22"/>
          <w:szCs w:val="22"/>
        </w:rPr>
        <w:t>for</w:t>
      </w:r>
      <w:r w:rsidR="005C3938">
        <w:rPr>
          <w:rFonts w:ascii="Times New Roman" w:hAnsi="Times New Roman" w:cs="Times New Roman"/>
          <w:color w:val="000000"/>
          <w:sz w:val="22"/>
          <w:szCs w:val="22"/>
        </w:rPr>
        <w:t xml:space="preserve"> electronic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devices to alert athletes of external events</w:t>
      </w:r>
    </w:p>
    <w:p w14:paraId="1299EC12" w14:textId="4A524B7E" w:rsidR="00052EEA" w:rsidRDefault="00052EEA" w:rsidP="00052EEA">
      <w:pPr>
        <w:widowControl w:val="0"/>
        <w:pBdr>
          <w:bottom w:val="single" w:sz="12" w:space="1" w:color="auto"/>
        </w:pBdr>
        <w:tabs>
          <w:tab w:val="left" w:pos="20"/>
          <w:tab w:val="left" w:pos="380"/>
        </w:tabs>
        <w:autoSpaceDE w:val="0"/>
        <w:autoSpaceDN w:val="0"/>
        <w:adjustRightInd w:val="0"/>
        <w:ind w:left="380" w:hanging="38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•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Developing application for </w:t>
      </w:r>
      <w:r w:rsidR="00DE103B"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r w:rsidR="00851973">
        <w:rPr>
          <w:rFonts w:ascii="Times New Roman" w:hAnsi="Times New Roman" w:cs="Times New Roman"/>
          <w:color w:val="000000"/>
          <w:sz w:val="22"/>
          <w:szCs w:val="22"/>
        </w:rPr>
        <w:t>Apple Watch 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eries 3, utilizing the barometer and altimeter to convey </w:t>
      </w:r>
      <w:r w:rsidR="00C23B49">
        <w:rPr>
          <w:rFonts w:ascii="Times New Roman" w:hAnsi="Times New Roman" w:cs="Times New Roman"/>
          <w:color w:val="000000"/>
          <w:sz w:val="22"/>
          <w:szCs w:val="22"/>
        </w:rPr>
        <w:t>prevalent</w:t>
      </w:r>
      <w:r w:rsidR="00292A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information to the user</w:t>
      </w:r>
      <w:r w:rsidR="005A772E">
        <w:rPr>
          <w:rFonts w:ascii="Times New Roman" w:hAnsi="Times New Roman" w:cs="Times New Roman"/>
          <w:color w:val="000000"/>
          <w:sz w:val="22"/>
          <w:szCs w:val="22"/>
        </w:rPr>
        <w:t xml:space="preserve"> during </w:t>
      </w:r>
      <w:r w:rsidR="007C6FA6">
        <w:rPr>
          <w:rFonts w:ascii="Times New Roman" w:hAnsi="Times New Roman" w:cs="Times New Roman"/>
          <w:color w:val="000000"/>
          <w:sz w:val="22"/>
          <w:szCs w:val="22"/>
        </w:rPr>
        <w:t>athletic events</w:t>
      </w:r>
    </w:p>
    <w:p w14:paraId="360220F7" w14:textId="77777777" w:rsidR="00052EEA" w:rsidRPr="00F839FF" w:rsidRDefault="00052EEA" w:rsidP="00052EEA">
      <w:pPr>
        <w:widowControl w:val="0"/>
        <w:pBdr>
          <w:bottom w:val="single" w:sz="12" w:space="1" w:color="auto"/>
        </w:pBdr>
        <w:tabs>
          <w:tab w:val="left" w:pos="20"/>
          <w:tab w:val="left" w:pos="380"/>
        </w:tabs>
        <w:autoSpaceDE w:val="0"/>
        <w:autoSpaceDN w:val="0"/>
        <w:adjustRightInd w:val="0"/>
        <w:ind w:left="380" w:hanging="38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839FF">
        <w:rPr>
          <w:rFonts w:ascii="Times New Roman" w:hAnsi="Times New Roman" w:cs="Times New Roman"/>
          <w:b/>
          <w:color w:val="000000"/>
          <w:sz w:val="22"/>
          <w:szCs w:val="22"/>
        </w:rPr>
        <w:t>G-Form LLC</w:t>
      </w:r>
    </w:p>
    <w:p w14:paraId="0AB786F0" w14:textId="35358148" w:rsidR="00052EEA" w:rsidRPr="00F839FF" w:rsidRDefault="00052EEA" w:rsidP="00052EEA">
      <w:pPr>
        <w:widowControl w:val="0"/>
        <w:pBdr>
          <w:bottom w:val="single" w:sz="12" w:space="1" w:color="auto"/>
        </w:pBdr>
        <w:tabs>
          <w:tab w:val="left" w:pos="20"/>
          <w:tab w:val="left" w:pos="380"/>
        </w:tabs>
        <w:autoSpaceDE w:val="0"/>
        <w:autoSpaceDN w:val="0"/>
        <w:adjustRightInd w:val="0"/>
        <w:ind w:left="380" w:hanging="380"/>
        <w:rPr>
          <w:rFonts w:ascii="Times New Roman" w:hAnsi="Times New Roman" w:cs="Times New Roman"/>
          <w:color w:val="000000"/>
          <w:sz w:val="22"/>
          <w:szCs w:val="22"/>
        </w:rPr>
      </w:pPr>
      <w:r w:rsidRPr="00F839FF">
        <w:rPr>
          <w:rFonts w:ascii="Times New Roman" w:hAnsi="Times New Roman" w:cs="Times New Roman"/>
          <w:b/>
          <w:i/>
          <w:color w:val="000000"/>
          <w:sz w:val="22"/>
          <w:szCs w:val="22"/>
        </w:rPr>
        <w:t>Engineering Intern</w:t>
      </w:r>
      <w:r w:rsidRPr="00F839FF">
        <w:rPr>
          <w:rFonts w:ascii="Times New Roman" w:hAnsi="Times New Roman" w:cs="Times New Roman"/>
          <w:color w:val="000000"/>
          <w:sz w:val="22"/>
          <w:szCs w:val="22"/>
        </w:rPr>
        <w:t xml:space="preserve"> –Providence, RI</w:t>
      </w:r>
      <w:r w:rsidRPr="00F839FF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F839FF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F839FF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F839FF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 </w:t>
      </w:r>
      <w:r w:rsidRPr="00F839FF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</w:t>
      </w:r>
      <w:r w:rsidR="00EB48C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F839FF">
        <w:rPr>
          <w:rFonts w:ascii="Times New Roman" w:hAnsi="Times New Roman" w:cs="Times New Roman"/>
          <w:color w:val="000000"/>
          <w:sz w:val="22"/>
          <w:szCs w:val="22"/>
        </w:rPr>
        <w:t xml:space="preserve">  June-August 2017</w:t>
      </w:r>
    </w:p>
    <w:p w14:paraId="3DC06B8C" w14:textId="3249F1E6" w:rsidR="00052EEA" w:rsidRPr="00F839FF" w:rsidRDefault="00052EEA" w:rsidP="00052EEA">
      <w:pPr>
        <w:widowControl w:val="0"/>
        <w:pBdr>
          <w:bottom w:val="single" w:sz="12" w:space="1" w:color="auto"/>
        </w:pBdr>
        <w:tabs>
          <w:tab w:val="left" w:pos="20"/>
          <w:tab w:val="left" w:pos="380"/>
        </w:tabs>
        <w:autoSpaceDE w:val="0"/>
        <w:autoSpaceDN w:val="0"/>
        <w:adjustRightInd w:val="0"/>
        <w:ind w:left="380" w:hanging="380"/>
        <w:rPr>
          <w:rFonts w:ascii="Times New Roman" w:hAnsi="Times New Roman" w:cs="Times New Roman"/>
          <w:color w:val="000000"/>
          <w:sz w:val="22"/>
          <w:szCs w:val="22"/>
        </w:rPr>
      </w:pPr>
      <w:r w:rsidRPr="00F839FF">
        <w:rPr>
          <w:rFonts w:ascii="Times New Roman" w:hAnsi="Times New Roman" w:cs="Times New Roman"/>
          <w:color w:val="000000"/>
          <w:sz w:val="22"/>
          <w:szCs w:val="22"/>
        </w:rPr>
        <w:t>•</w:t>
      </w:r>
      <w:r w:rsidRPr="00F839FF">
        <w:rPr>
          <w:rFonts w:ascii="Times New Roman" w:hAnsi="Times New Roman" w:cs="Times New Roman"/>
          <w:color w:val="000000"/>
          <w:sz w:val="22"/>
          <w:szCs w:val="22"/>
        </w:rPr>
        <w:tab/>
        <w:t>Collaborated on prototype design with</w:t>
      </w:r>
      <w:r w:rsidR="008F292C">
        <w:rPr>
          <w:rFonts w:ascii="Times New Roman" w:hAnsi="Times New Roman" w:cs="Times New Roman"/>
          <w:color w:val="000000"/>
          <w:sz w:val="22"/>
          <w:szCs w:val="22"/>
        </w:rPr>
        <w:t xml:space="preserve"> the</w:t>
      </w:r>
      <w:r w:rsidRPr="00F839FF">
        <w:rPr>
          <w:rFonts w:ascii="Times New Roman" w:hAnsi="Times New Roman" w:cs="Times New Roman"/>
          <w:color w:val="000000"/>
          <w:sz w:val="22"/>
          <w:szCs w:val="22"/>
        </w:rPr>
        <w:t xml:space="preserve"> engineering department of the impact protection company</w:t>
      </w:r>
    </w:p>
    <w:p w14:paraId="19EAA2D8" w14:textId="77777777" w:rsidR="00052EEA" w:rsidRPr="00F839FF" w:rsidRDefault="00052EEA" w:rsidP="00052EEA">
      <w:pPr>
        <w:widowControl w:val="0"/>
        <w:pBdr>
          <w:bottom w:val="single" w:sz="12" w:space="1" w:color="auto"/>
        </w:pBdr>
        <w:tabs>
          <w:tab w:val="left" w:pos="20"/>
          <w:tab w:val="left" w:pos="380"/>
        </w:tabs>
        <w:autoSpaceDE w:val="0"/>
        <w:autoSpaceDN w:val="0"/>
        <w:adjustRightInd w:val="0"/>
        <w:ind w:left="380" w:hanging="380"/>
        <w:rPr>
          <w:rFonts w:ascii="Times New Roman" w:hAnsi="Times New Roman" w:cs="Times New Roman"/>
          <w:color w:val="000000"/>
          <w:sz w:val="22"/>
          <w:szCs w:val="22"/>
        </w:rPr>
      </w:pPr>
      <w:r w:rsidRPr="00F839FF">
        <w:rPr>
          <w:rFonts w:ascii="Times New Roman" w:hAnsi="Times New Roman" w:cs="Times New Roman"/>
          <w:color w:val="000000"/>
          <w:sz w:val="22"/>
          <w:szCs w:val="22"/>
        </w:rPr>
        <w:t>•</w:t>
      </w:r>
      <w:r w:rsidRPr="00F839FF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Worked on 3D modeling and printing technology, using software such as </w:t>
      </w:r>
      <w:proofErr w:type="spellStart"/>
      <w:r w:rsidRPr="00F839FF">
        <w:rPr>
          <w:rFonts w:ascii="Times New Roman" w:hAnsi="Times New Roman" w:cs="Times New Roman"/>
          <w:color w:val="000000"/>
          <w:sz w:val="22"/>
          <w:szCs w:val="22"/>
        </w:rPr>
        <w:t>Spaceclaim</w:t>
      </w:r>
      <w:proofErr w:type="spellEnd"/>
      <w:r w:rsidRPr="00F839FF"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proofErr w:type="spellStart"/>
      <w:r w:rsidRPr="00F839FF">
        <w:rPr>
          <w:rFonts w:ascii="Times New Roman" w:hAnsi="Times New Roman" w:cs="Times New Roman"/>
          <w:color w:val="000000"/>
          <w:sz w:val="22"/>
          <w:szCs w:val="22"/>
        </w:rPr>
        <w:t>Solidworks</w:t>
      </w:r>
      <w:proofErr w:type="spellEnd"/>
    </w:p>
    <w:p w14:paraId="5975E8CC" w14:textId="77777777" w:rsidR="00052EEA" w:rsidRPr="00F839FF" w:rsidRDefault="00052EEA" w:rsidP="00052EEA">
      <w:pPr>
        <w:widowControl w:val="0"/>
        <w:pBdr>
          <w:bottom w:val="single" w:sz="12" w:space="1" w:color="auto"/>
        </w:pBdr>
        <w:tabs>
          <w:tab w:val="left" w:pos="20"/>
          <w:tab w:val="left" w:pos="380"/>
        </w:tabs>
        <w:autoSpaceDE w:val="0"/>
        <w:autoSpaceDN w:val="0"/>
        <w:adjustRightInd w:val="0"/>
        <w:ind w:left="380" w:hanging="380"/>
        <w:rPr>
          <w:rFonts w:ascii="Times New Roman" w:hAnsi="Times New Roman" w:cs="Times New Roman"/>
          <w:color w:val="000000"/>
          <w:sz w:val="22"/>
          <w:szCs w:val="22"/>
        </w:rPr>
      </w:pPr>
      <w:r w:rsidRPr="00F839FF">
        <w:rPr>
          <w:rFonts w:ascii="Times New Roman" w:hAnsi="Times New Roman" w:cs="Times New Roman"/>
          <w:color w:val="000000"/>
          <w:sz w:val="22"/>
          <w:szCs w:val="22"/>
        </w:rPr>
        <w:t>•</w:t>
      </w:r>
      <w:r w:rsidRPr="00F839FF">
        <w:rPr>
          <w:rFonts w:ascii="Times New Roman" w:hAnsi="Times New Roman" w:cs="Times New Roman"/>
          <w:color w:val="000000"/>
          <w:sz w:val="22"/>
          <w:szCs w:val="22"/>
        </w:rPr>
        <w:tab/>
        <w:t>Assisted marketing team in depicting these working prototypes online visually to customers</w:t>
      </w:r>
    </w:p>
    <w:p w14:paraId="1B70BA05" w14:textId="77777777" w:rsidR="00052EEA" w:rsidRPr="00F839FF" w:rsidRDefault="00052EEA" w:rsidP="00052EEA">
      <w:pPr>
        <w:widowControl w:val="0"/>
        <w:pBdr>
          <w:bottom w:val="single" w:sz="12" w:space="1" w:color="auto"/>
        </w:pBdr>
        <w:tabs>
          <w:tab w:val="left" w:pos="20"/>
          <w:tab w:val="left" w:pos="380"/>
        </w:tabs>
        <w:autoSpaceDE w:val="0"/>
        <w:autoSpaceDN w:val="0"/>
        <w:adjustRightInd w:val="0"/>
        <w:ind w:left="380" w:hanging="38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839F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Little </w:t>
      </w:r>
      <w:proofErr w:type="spellStart"/>
      <w:r w:rsidRPr="00F839FF">
        <w:rPr>
          <w:rFonts w:ascii="Times New Roman" w:hAnsi="Times New Roman" w:cs="Times New Roman"/>
          <w:b/>
          <w:color w:val="000000"/>
          <w:sz w:val="22"/>
          <w:szCs w:val="22"/>
        </w:rPr>
        <w:t>Bellas</w:t>
      </w:r>
      <w:proofErr w:type="spellEnd"/>
      <w:r w:rsidRPr="00F839FF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</w:p>
    <w:p w14:paraId="4E9D1879" w14:textId="4FAC3A76" w:rsidR="00052EEA" w:rsidRPr="00F839FF" w:rsidRDefault="00F44A2D" w:rsidP="00BE2755">
      <w:pPr>
        <w:widowControl w:val="0"/>
        <w:pBdr>
          <w:bottom w:val="single" w:sz="12" w:space="1" w:color="auto"/>
        </w:pBdr>
        <w:tabs>
          <w:tab w:val="left" w:pos="20"/>
          <w:tab w:val="left" w:pos="380"/>
        </w:tabs>
        <w:autoSpaceDE w:val="0"/>
        <w:autoSpaceDN w:val="0"/>
        <w:adjustRightInd w:val="0"/>
        <w:ind w:left="380" w:hanging="38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Administrative Assistant</w:t>
      </w:r>
      <w:r w:rsidR="00052EEA" w:rsidRPr="00F839FF">
        <w:rPr>
          <w:rFonts w:ascii="Times New Roman" w:hAnsi="Times New Roman" w:cs="Times New Roman"/>
          <w:color w:val="000000"/>
          <w:sz w:val="22"/>
          <w:szCs w:val="22"/>
        </w:rPr>
        <w:t xml:space="preserve"> –Williston, VT</w:t>
      </w:r>
      <w:r w:rsidR="00052EEA" w:rsidRPr="00F839FF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052EEA" w:rsidRPr="00F839FF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052EEA" w:rsidRPr="00F839FF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052EEA" w:rsidRPr="00F839FF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052EEA" w:rsidRPr="00F839FF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052EEA" w:rsidRPr="00F839FF">
        <w:rPr>
          <w:rFonts w:ascii="Times New Roman" w:hAnsi="Times New Roman" w:cs="Times New Roman"/>
          <w:color w:val="000000"/>
          <w:sz w:val="22"/>
          <w:szCs w:val="22"/>
        </w:rPr>
        <w:tab/>
        <w:t>June-August 2016</w:t>
      </w:r>
    </w:p>
    <w:p w14:paraId="0DDD2694" w14:textId="132AB5FE" w:rsidR="008E5A03" w:rsidRDefault="00052EEA" w:rsidP="008E5A03">
      <w:pPr>
        <w:widowControl w:val="0"/>
        <w:pBdr>
          <w:bottom w:val="single" w:sz="12" w:space="1" w:color="auto"/>
        </w:pBdr>
        <w:tabs>
          <w:tab w:val="left" w:pos="20"/>
          <w:tab w:val="left" w:pos="380"/>
        </w:tabs>
        <w:autoSpaceDE w:val="0"/>
        <w:autoSpaceDN w:val="0"/>
        <w:adjustRightInd w:val="0"/>
        <w:ind w:left="380" w:hanging="380"/>
        <w:rPr>
          <w:rFonts w:ascii="Times New Roman" w:hAnsi="Times New Roman" w:cs="Times New Roman"/>
          <w:color w:val="000000"/>
          <w:sz w:val="22"/>
          <w:szCs w:val="22"/>
        </w:rPr>
      </w:pPr>
      <w:r w:rsidRPr="00F839FF">
        <w:rPr>
          <w:rFonts w:ascii="Times New Roman" w:hAnsi="Times New Roman" w:cs="Times New Roman"/>
          <w:color w:val="000000"/>
          <w:sz w:val="22"/>
          <w:szCs w:val="22"/>
        </w:rPr>
        <w:t>•</w:t>
      </w:r>
      <w:r w:rsidRPr="00F839FF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E2755">
        <w:rPr>
          <w:rFonts w:ascii="Times New Roman" w:hAnsi="Times New Roman" w:cs="Times New Roman"/>
          <w:color w:val="000000"/>
          <w:sz w:val="22"/>
          <w:szCs w:val="22"/>
        </w:rPr>
        <w:t>Lead an all-girls mountai</w:t>
      </w:r>
      <w:bookmarkStart w:id="0" w:name="_GoBack"/>
      <w:bookmarkEnd w:id="0"/>
      <w:r w:rsidR="00BE2755">
        <w:rPr>
          <w:rFonts w:ascii="Times New Roman" w:hAnsi="Times New Roman" w:cs="Times New Roman"/>
          <w:color w:val="000000"/>
          <w:sz w:val="22"/>
          <w:szCs w:val="22"/>
        </w:rPr>
        <w:t>n biking program, mentoring young girls through teaching them the sport</w:t>
      </w:r>
      <w:r w:rsidR="00F44A2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7BC0BECF" w14:textId="6FE503BB" w:rsidR="00052EEA" w:rsidRPr="00F839FF" w:rsidRDefault="008E5A03" w:rsidP="008E5A03">
      <w:pPr>
        <w:widowControl w:val="0"/>
        <w:pBdr>
          <w:bottom w:val="single" w:sz="12" w:space="1" w:color="auto"/>
        </w:pBdr>
        <w:tabs>
          <w:tab w:val="left" w:pos="20"/>
          <w:tab w:val="left" w:pos="380"/>
        </w:tabs>
        <w:autoSpaceDE w:val="0"/>
        <w:autoSpaceDN w:val="0"/>
        <w:adjustRightInd w:val="0"/>
        <w:ind w:left="380" w:hanging="38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•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Coordinated</w:t>
      </w:r>
      <w:r w:rsidR="00C36E83" w:rsidRPr="00F839FF">
        <w:rPr>
          <w:rFonts w:ascii="Times New Roman" w:hAnsi="Times New Roman" w:cs="Times New Roman"/>
          <w:color w:val="000000"/>
          <w:sz w:val="22"/>
          <w:szCs w:val="22"/>
        </w:rPr>
        <w:t xml:space="preserve"> with employees across the nation</w:t>
      </w:r>
      <w:r w:rsidR="00C36E83">
        <w:rPr>
          <w:rFonts w:ascii="Times New Roman" w:hAnsi="Times New Roman" w:cs="Times New Roman"/>
          <w:color w:val="000000"/>
          <w:sz w:val="22"/>
          <w:szCs w:val="22"/>
        </w:rPr>
        <w:t xml:space="preserve"> to ensure their</w:t>
      </w:r>
      <w:r w:rsidR="00FC3C3D">
        <w:rPr>
          <w:rFonts w:ascii="Times New Roman" w:hAnsi="Times New Roman" w:cs="Times New Roman"/>
          <w:color w:val="000000"/>
          <w:sz w:val="22"/>
          <w:szCs w:val="22"/>
        </w:rPr>
        <w:t xml:space="preserve"> smooth integration into the </w:t>
      </w:r>
      <w:r w:rsidR="00F44A2D">
        <w:rPr>
          <w:rFonts w:ascii="Times New Roman" w:hAnsi="Times New Roman" w:cs="Times New Roman"/>
          <w:color w:val="000000"/>
          <w:sz w:val="22"/>
          <w:szCs w:val="22"/>
        </w:rPr>
        <w:t>organization, interacting closely with the marketing department</w:t>
      </w:r>
      <w:r w:rsidR="002D2EF9">
        <w:rPr>
          <w:rFonts w:ascii="Times New Roman" w:hAnsi="Times New Roman" w:cs="Times New Roman"/>
          <w:color w:val="000000"/>
          <w:sz w:val="22"/>
          <w:szCs w:val="22"/>
        </w:rPr>
        <w:t xml:space="preserve"> to </w:t>
      </w:r>
      <w:r w:rsidR="0096582D">
        <w:rPr>
          <w:rFonts w:ascii="Times New Roman" w:hAnsi="Times New Roman" w:cs="Times New Roman"/>
          <w:color w:val="000000"/>
          <w:sz w:val="22"/>
          <w:szCs w:val="22"/>
        </w:rPr>
        <w:t xml:space="preserve">help </w:t>
      </w:r>
      <w:r w:rsidR="002D2EF9">
        <w:rPr>
          <w:rFonts w:ascii="Times New Roman" w:hAnsi="Times New Roman" w:cs="Times New Roman"/>
          <w:color w:val="000000"/>
          <w:sz w:val="22"/>
          <w:szCs w:val="22"/>
        </w:rPr>
        <w:t>spread awareness</w:t>
      </w:r>
    </w:p>
    <w:p w14:paraId="2C64F7C6" w14:textId="1B3A4748" w:rsidR="00052EEA" w:rsidRDefault="00BE2755" w:rsidP="00BE2755">
      <w:pPr>
        <w:widowControl w:val="0"/>
        <w:pBdr>
          <w:bottom w:val="single" w:sz="12" w:space="1" w:color="auto"/>
        </w:pBdr>
        <w:tabs>
          <w:tab w:val="left" w:pos="20"/>
          <w:tab w:val="left" w:pos="380"/>
        </w:tabs>
        <w:autoSpaceDE w:val="0"/>
        <w:autoSpaceDN w:val="0"/>
        <w:adjustRightInd w:val="0"/>
        <w:ind w:left="380" w:hanging="38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•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Specialized </w:t>
      </w:r>
      <w:r w:rsidRPr="00F839FF">
        <w:rPr>
          <w:rFonts w:ascii="Times New Roman" w:hAnsi="Times New Roman" w:cs="Times New Roman"/>
          <w:color w:val="000000"/>
          <w:sz w:val="22"/>
          <w:szCs w:val="22"/>
        </w:rPr>
        <w:t>in back-end web design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 consolidating online databases and developing the website </w:t>
      </w:r>
    </w:p>
    <w:p w14:paraId="3882220D" w14:textId="77777777" w:rsidR="00052EEA" w:rsidRPr="00D66049" w:rsidRDefault="00052EEA" w:rsidP="00052EEA">
      <w:pPr>
        <w:widowControl w:val="0"/>
        <w:pBdr>
          <w:bottom w:val="single" w:sz="12" w:space="1" w:color="auto"/>
        </w:pBdr>
        <w:tabs>
          <w:tab w:val="left" w:pos="20"/>
          <w:tab w:val="left" w:pos="3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66049">
        <w:rPr>
          <w:rFonts w:ascii="Times New Roman" w:hAnsi="Times New Roman" w:cs="Times New Roman"/>
          <w:b/>
          <w:bCs/>
          <w:color w:val="000000"/>
          <w:sz w:val="26"/>
          <w:szCs w:val="26"/>
        </w:rPr>
        <w:t>Athletics</w:t>
      </w:r>
    </w:p>
    <w:p w14:paraId="73610C42" w14:textId="77777777" w:rsidR="00052EEA" w:rsidRDefault="00052EEA" w:rsidP="00052EEA">
      <w:pPr>
        <w:widowControl w:val="0"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Current</w:t>
      </w:r>
      <w:r w:rsidRPr="00EC475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member of the varsity cross c</w:t>
      </w:r>
      <w:r w:rsidRPr="00EC4753">
        <w:rPr>
          <w:rFonts w:ascii="Times New Roman" w:hAnsi="Times New Roman" w:cs="Times New Roman"/>
          <w:color w:val="000000"/>
          <w:sz w:val="22"/>
          <w:szCs w:val="22"/>
        </w:rPr>
        <w:t>ountry team</w:t>
      </w:r>
    </w:p>
    <w:p w14:paraId="6D204160" w14:textId="77777777" w:rsidR="00052EEA" w:rsidRDefault="00052EEA" w:rsidP="00052EEA">
      <w:pPr>
        <w:widowControl w:val="0"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Current member of the varsity sailing team</w:t>
      </w:r>
    </w:p>
    <w:p w14:paraId="0978F464" w14:textId="77777777" w:rsidR="00052EEA" w:rsidRPr="001D726D" w:rsidRDefault="00052EEA" w:rsidP="00052EE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Technical Skills</w:t>
      </w:r>
    </w:p>
    <w:p w14:paraId="00446531" w14:textId="77777777" w:rsidR="00052EEA" w:rsidRDefault="00052EEA" w:rsidP="00052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Software: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Solidworks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Makerbot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SpaceClaim</w:t>
      </w:r>
      <w:proofErr w:type="spellEnd"/>
    </w:p>
    <w:p w14:paraId="5AEAB981" w14:textId="77777777" w:rsidR="00052EEA" w:rsidRDefault="00052EEA" w:rsidP="00052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Languages: Java, Python, C</w:t>
      </w:r>
    </w:p>
    <w:p w14:paraId="79DB6640" w14:textId="77777777" w:rsidR="00052EEA" w:rsidRDefault="00052EEA" w:rsidP="00052EE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Community Involvement</w:t>
      </w:r>
    </w:p>
    <w:p w14:paraId="70EE8C0D" w14:textId="77777777" w:rsidR="00052EEA" w:rsidRDefault="00052EEA" w:rsidP="00052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40070">
        <w:rPr>
          <w:rFonts w:ascii="Times New Roman" w:hAnsi="Times New Roman" w:cs="Times New Roman"/>
          <w:b/>
          <w:color w:val="000000"/>
          <w:sz w:val="22"/>
          <w:szCs w:val="22"/>
        </w:rPr>
        <w:t>Student Government Association</w:t>
      </w:r>
      <w:r>
        <w:rPr>
          <w:rFonts w:ascii="Times New Roman" w:hAnsi="Times New Roman" w:cs="Times New Roman"/>
          <w:color w:val="000000"/>
          <w:sz w:val="22"/>
          <w:szCs w:val="22"/>
        </w:rPr>
        <w:t>–Winter Park, FL</w:t>
      </w:r>
    </w:p>
    <w:p w14:paraId="0A7FB0A8" w14:textId="09952C87" w:rsidR="00052EEA" w:rsidRPr="006629A4" w:rsidRDefault="00052EEA" w:rsidP="00052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00000"/>
          <w:sz w:val="22"/>
          <w:szCs w:val="22"/>
        </w:rPr>
      </w:pPr>
      <w:r w:rsidRPr="006629A4">
        <w:rPr>
          <w:rFonts w:ascii="Times New Roman" w:hAnsi="Times New Roman" w:cs="Times New Roman"/>
          <w:b/>
          <w:i/>
          <w:color w:val="000000"/>
          <w:sz w:val="22"/>
          <w:szCs w:val="22"/>
        </w:rPr>
        <w:t>Financial board member</w:t>
      </w: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ab/>
      </w:r>
      <w:r w:rsidR="00130A76">
        <w:rPr>
          <w:rFonts w:ascii="Times New Roman" w:hAnsi="Times New Roman" w:cs="Times New Roman"/>
          <w:color w:val="000000"/>
          <w:sz w:val="22"/>
          <w:szCs w:val="22"/>
        </w:rPr>
        <w:t>Spring 2018</w:t>
      </w:r>
    </w:p>
    <w:p w14:paraId="5FA8E017" w14:textId="13341729" w:rsidR="00052EEA" w:rsidRDefault="00052EEA" w:rsidP="00052EEA">
      <w:pPr>
        <w:widowControl w:val="0"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Overviewed all financial proposals, budgeting the distribution of $6</w:t>
      </w:r>
      <w:r w:rsidR="00421439">
        <w:rPr>
          <w:rFonts w:ascii="Times New Roman" w:hAnsi="Times New Roman" w:cs="Times New Roman"/>
          <w:color w:val="000000"/>
          <w:sz w:val="22"/>
          <w:szCs w:val="22"/>
        </w:rPr>
        <w:t xml:space="preserve">0,000 for </w:t>
      </w:r>
      <w:r>
        <w:rPr>
          <w:rFonts w:ascii="Times New Roman" w:hAnsi="Times New Roman" w:cs="Times New Roman"/>
          <w:color w:val="000000"/>
          <w:sz w:val="22"/>
          <w:szCs w:val="22"/>
        </w:rPr>
        <w:t>Rollins Fox Funds</w:t>
      </w:r>
    </w:p>
    <w:p w14:paraId="6CA9C1FF" w14:textId="77777777" w:rsidR="00052EEA" w:rsidRDefault="00052EEA" w:rsidP="00052EEA">
      <w:pPr>
        <w:widowControl w:val="0"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Wrote school-wide legislation to alter the rules of Fox Funds allocation, making them more equitable</w:t>
      </w:r>
    </w:p>
    <w:p w14:paraId="47844634" w14:textId="77777777" w:rsidR="00052EEA" w:rsidRPr="009C0BA2" w:rsidRDefault="00052EEA" w:rsidP="00052EEA">
      <w:pPr>
        <w:widowControl w:val="0"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Served as a student senator for the class of 2018, voting on various projects to better the school</w:t>
      </w:r>
    </w:p>
    <w:p w14:paraId="38860864" w14:textId="77777777" w:rsidR="00052EEA" w:rsidRPr="00520C2D" w:rsidRDefault="00052EEA" w:rsidP="00052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Rollins Residential Life and Explorations</w:t>
      </w:r>
    </w:p>
    <w:p w14:paraId="08FCB375" w14:textId="77777777" w:rsidR="00052EEA" w:rsidRPr="0045161E" w:rsidRDefault="00052EEA" w:rsidP="00052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45161E"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>Peer Mentor</w:t>
      </w:r>
      <w:r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ab/>
      </w:r>
      <w:r w:rsidRPr="0045161E">
        <w:rPr>
          <w:rFonts w:ascii="Times New Roman" w:hAnsi="Times New Roman" w:cs="Times New Roman"/>
          <w:bCs/>
          <w:color w:val="000000"/>
          <w:sz w:val="22"/>
          <w:szCs w:val="22"/>
        </w:rPr>
        <w:t>Fall 2017</w:t>
      </w:r>
    </w:p>
    <w:p w14:paraId="617D3BC9" w14:textId="77777777" w:rsidR="00052EEA" w:rsidRDefault="00052EEA" w:rsidP="00052EEA">
      <w:pPr>
        <w:widowControl w:val="0"/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Worked one on one with a class of 17 first year students to help acquaint them to the school </w:t>
      </w:r>
    </w:p>
    <w:p w14:paraId="1C6B7546" w14:textId="77777777" w:rsidR="00052EEA" w:rsidRDefault="00052EEA" w:rsidP="00052EEA">
      <w:pPr>
        <w:widowControl w:val="0"/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Assisted in teaching the course material to the students, helping provide a support system for them</w:t>
      </w:r>
    </w:p>
    <w:p w14:paraId="2D23CA9A" w14:textId="77777777" w:rsidR="00B80825" w:rsidRPr="00F2445F" w:rsidRDefault="00B80825" w:rsidP="00B80825">
      <w:pPr>
        <w:widowControl w:val="0"/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Planned and conducted 7 different events for them throughout the semester</w:t>
      </w:r>
    </w:p>
    <w:p w14:paraId="56368F09" w14:textId="77777777" w:rsidR="00052EEA" w:rsidRDefault="00052EEA" w:rsidP="00052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Rollins Relief </w:t>
      </w:r>
      <w:r>
        <w:rPr>
          <w:rFonts w:ascii="Times New Roman" w:hAnsi="Times New Roman" w:cs="Times New Roman"/>
          <w:color w:val="000000"/>
          <w:sz w:val="22"/>
          <w:szCs w:val="22"/>
        </w:rPr>
        <w:t>–Winter Park, FL</w:t>
      </w:r>
    </w:p>
    <w:p w14:paraId="061A3732" w14:textId="77777777" w:rsidR="00052EEA" w:rsidRDefault="00052EEA" w:rsidP="00052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Immersion coordinator</w:t>
      </w:r>
      <w:r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FC635D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Fall 2016</w:t>
      </w:r>
    </w:p>
    <w:p w14:paraId="36C4345C" w14:textId="4088CEAC" w:rsidR="00052EEA" w:rsidRDefault="00052EEA" w:rsidP="00052EEA">
      <w:pPr>
        <w:widowControl w:val="0"/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Lead various service missions, including local volunteer trip</w:t>
      </w:r>
      <w:r w:rsidR="0068652A">
        <w:rPr>
          <w:rFonts w:ascii="Times New Roman" w:hAnsi="Times New Roman" w:cs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partnered with Habitat for Humanity</w:t>
      </w:r>
    </w:p>
    <w:p w14:paraId="201973EF" w14:textId="77777777" w:rsidR="00052EEA" w:rsidRDefault="00052EEA" w:rsidP="00052EEA">
      <w:pPr>
        <w:widowControl w:val="0"/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Currently organizing the yearly disaster relief immersion to New Orleans through the Katrina Relief Program, helping to re-build homes that were affected during the crisis.</w:t>
      </w:r>
    </w:p>
    <w:p w14:paraId="0B814862" w14:textId="77777777" w:rsidR="00052EEA" w:rsidRDefault="00052EEA" w:rsidP="00052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Additional Information</w:t>
      </w:r>
    </w:p>
    <w:p w14:paraId="79C27FAF" w14:textId="77777777" w:rsidR="00052EEA" w:rsidRPr="00C1491B" w:rsidRDefault="00052EEA" w:rsidP="00052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C1491B">
        <w:rPr>
          <w:rFonts w:ascii="Times New Roman" w:hAnsi="Times New Roman" w:cs="Times New Roman"/>
          <w:color w:val="000000"/>
          <w:sz w:val="22"/>
          <w:szCs w:val="22"/>
        </w:rPr>
        <w:t>Ran two half marathons and participated in one triathlon in the past year</w:t>
      </w:r>
    </w:p>
    <w:p w14:paraId="35A96399" w14:textId="77777777" w:rsidR="00052EEA" w:rsidRPr="00C1491B" w:rsidRDefault="00052EEA" w:rsidP="00052EE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1491B">
        <w:rPr>
          <w:rFonts w:ascii="Times New Roman" w:hAnsi="Times New Roman" w:cs="Times New Roman"/>
          <w:color w:val="000000"/>
          <w:sz w:val="22"/>
          <w:szCs w:val="22"/>
        </w:rPr>
        <w:t>Red Cross CPR certified</w:t>
      </w:r>
    </w:p>
    <w:p w14:paraId="3E5EA459" w14:textId="77777777" w:rsidR="00052EEA" w:rsidRPr="00052EEA" w:rsidRDefault="00052EEA" w:rsidP="00052EE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1491B">
        <w:rPr>
          <w:rFonts w:ascii="Times New Roman" w:hAnsi="Times New Roman" w:cs="Times New Roman"/>
          <w:color w:val="000000"/>
          <w:sz w:val="22"/>
          <w:szCs w:val="22"/>
        </w:rPr>
        <w:t>Rescue Scuba Diver</w:t>
      </w:r>
    </w:p>
    <w:sectPr w:rsidR="00052EEA" w:rsidRPr="00052EEA" w:rsidSect="00052EEA">
      <w:headerReference w:type="default" r:id="rId7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40CD9" w14:textId="77777777" w:rsidR="00CB70A9" w:rsidRDefault="00CB70A9" w:rsidP="00052EEA">
      <w:r>
        <w:separator/>
      </w:r>
    </w:p>
  </w:endnote>
  <w:endnote w:type="continuationSeparator" w:id="0">
    <w:p w14:paraId="4D6D0D21" w14:textId="77777777" w:rsidR="00CB70A9" w:rsidRDefault="00CB70A9" w:rsidP="00052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35714" w14:textId="77777777" w:rsidR="00CB70A9" w:rsidRDefault="00CB70A9" w:rsidP="00052EEA">
      <w:r>
        <w:separator/>
      </w:r>
    </w:p>
  </w:footnote>
  <w:footnote w:type="continuationSeparator" w:id="0">
    <w:p w14:paraId="7EF208B8" w14:textId="77777777" w:rsidR="00CB70A9" w:rsidRDefault="00CB70A9" w:rsidP="00052E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DCA8E" w14:textId="77777777" w:rsidR="00182DA3" w:rsidRPr="00052EEA" w:rsidRDefault="007F3B7A" w:rsidP="00D85A05">
    <w:pPr>
      <w:pStyle w:val="Header"/>
      <w:jc w:val="center"/>
      <w:rPr>
        <w:rFonts w:ascii="Times New Roman" w:hAnsi="Times New Roman" w:cs="Times New Roman"/>
        <w:b/>
        <w:szCs w:val="30"/>
      </w:rPr>
    </w:pPr>
    <w:r w:rsidRPr="00052EEA">
      <w:rPr>
        <w:rFonts w:ascii="Times New Roman Bold" w:hAnsi="Times New Roman Bold" w:cs="Times New Roman"/>
        <w:b/>
        <w:sz w:val="30"/>
        <w:szCs w:val="30"/>
      </w:rPr>
      <w:t xml:space="preserve">Madelyn Eve </w:t>
    </w:r>
    <w:proofErr w:type="spellStart"/>
    <w:r w:rsidRPr="00052EEA">
      <w:rPr>
        <w:rFonts w:ascii="Times New Roman Bold" w:hAnsi="Times New Roman Bold" w:cs="Times New Roman"/>
        <w:b/>
        <w:sz w:val="30"/>
        <w:szCs w:val="30"/>
      </w:rPr>
      <w:t>Wyner</w:t>
    </w:r>
    <w:proofErr w:type="spellEnd"/>
    <w:r w:rsidRPr="00052EEA">
      <w:rPr>
        <w:rFonts w:ascii="Times New Roman Bold" w:hAnsi="Times New Roman Bold" w:cs="Times New Roman"/>
        <w:b/>
        <w:sz w:val="30"/>
        <w:szCs w:val="30"/>
      </w:rPr>
      <w:tab/>
    </w:r>
    <w:r>
      <w:rPr>
        <w:rFonts w:ascii="Times New Roman" w:hAnsi="Times New Roman" w:cs="Times New Roman"/>
        <w:b/>
        <w:sz w:val="30"/>
        <w:szCs w:val="30"/>
      </w:rPr>
      <w:t xml:space="preserve">          </w:t>
    </w:r>
    <w:r w:rsidR="00052EEA">
      <w:rPr>
        <w:rFonts w:ascii="Times New Roman" w:hAnsi="Times New Roman" w:cs="Times New Roman"/>
        <w:b/>
        <w:sz w:val="30"/>
        <w:szCs w:val="30"/>
      </w:rPr>
      <w:t xml:space="preserve">         </w:t>
    </w:r>
    <w:hyperlink r:id="rId1" w:history="1">
      <w:r w:rsidR="00052EEA" w:rsidRPr="00052EEA">
        <w:rPr>
          <w:rStyle w:val="Hyperlink"/>
          <w:rFonts w:ascii="Times New Roman" w:hAnsi="Times New Roman" w:cs="Times New Roman"/>
          <w:color w:val="000000" w:themeColor="text1"/>
          <w:szCs w:val="22"/>
          <w:u w:val="none" w:color="0000FF"/>
        </w:rPr>
        <w:t>mwyner@rollins.edu</w:t>
      </w:r>
    </w:hyperlink>
    <w:r w:rsidR="00052EEA" w:rsidRPr="00052EEA">
      <w:rPr>
        <w:rFonts w:ascii="Times New Roman" w:hAnsi="Times New Roman" w:cs="Times New Roman"/>
        <w:color w:val="000000" w:themeColor="text1"/>
        <w:szCs w:val="22"/>
        <w:u w:color="0000FF"/>
      </w:rPr>
      <w:t xml:space="preserve">                   </w:t>
    </w:r>
    <w:r w:rsidR="00052EEA">
      <w:rPr>
        <w:rFonts w:ascii="Times New Roman" w:hAnsi="Times New Roman" w:cs="Times New Roman"/>
        <w:color w:val="000000" w:themeColor="text1"/>
        <w:szCs w:val="22"/>
        <w:u w:color="0000FF"/>
      </w:rPr>
      <w:t xml:space="preserve">     </w:t>
    </w:r>
    <w:proofErr w:type="gramStart"/>
    <w:r w:rsidR="00052EEA">
      <w:rPr>
        <w:rFonts w:ascii="Times New Roman" w:hAnsi="Times New Roman" w:cs="Times New Roman"/>
        <w:color w:val="000000" w:themeColor="text1"/>
        <w:szCs w:val="22"/>
        <w:u w:color="0000FF"/>
      </w:rPr>
      <w:t xml:space="preserve">   </w:t>
    </w:r>
    <w:r w:rsidRPr="00052EEA">
      <w:rPr>
        <w:rFonts w:ascii="Times New Roman" w:hAnsi="Times New Roman" w:cs="Times New Roman"/>
        <w:color w:val="000000"/>
        <w:szCs w:val="22"/>
      </w:rPr>
      <w:t>(</w:t>
    </w:r>
    <w:proofErr w:type="gramEnd"/>
    <w:r w:rsidRPr="00052EEA">
      <w:rPr>
        <w:rFonts w:ascii="Times New Roman" w:hAnsi="Times New Roman" w:cs="Times New Roman"/>
        <w:color w:val="000000"/>
        <w:szCs w:val="22"/>
      </w:rPr>
      <w:t>401)-556-6273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EEA"/>
    <w:rsid w:val="00023B99"/>
    <w:rsid w:val="00052EEA"/>
    <w:rsid w:val="00130A76"/>
    <w:rsid w:val="00253417"/>
    <w:rsid w:val="00257AAC"/>
    <w:rsid w:val="00292A5A"/>
    <w:rsid w:val="002D2EF9"/>
    <w:rsid w:val="00313AE7"/>
    <w:rsid w:val="00421439"/>
    <w:rsid w:val="004E3AC2"/>
    <w:rsid w:val="005A2875"/>
    <w:rsid w:val="005A772E"/>
    <w:rsid w:val="005C3938"/>
    <w:rsid w:val="00604B5E"/>
    <w:rsid w:val="0068652A"/>
    <w:rsid w:val="006F3E22"/>
    <w:rsid w:val="007C6FA6"/>
    <w:rsid w:val="007F3B7A"/>
    <w:rsid w:val="00851973"/>
    <w:rsid w:val="008C344E"/>
    <w:rsid w:val="008D3C7F"/>
    <w:rsid w:val="008E5A03"/>
    <w:rsid w:val="008F292C"/>
    <w:rsid w:val="00900F7C"/>
    <w:rsid w:val="0096582D"/>
    <w:rsid w:val="00984FA0"/>
    <w:rsid w:val="009C1D7B"/>
    <w:rsid w:val="009C2086"/>
    <w:rsid w:val="009D471E"/>
    <w:rsid w:val="00A02BDF"/>
    <w:rsid w:val="00A10BA0"/>
    <w:rsid w:val="00A10D30"/>
    <w:rsid w:val="00A64FA3"/>
    <w:rsid w:val="00AB35D4"/>
    <w:rsid w:val="00B80825"/>
    <w:rsid w:val="00BD0C84"/>
    <w:rsid w:val="00BE2755"/>
    <w:rsid w:val="00C16605"/>
    <w:rsid w:val="00C23B49"/>
    <w:rsid w:val="00C36E83"/>
    <w:rsid w:val="00C64BB0"/>
    <w:rsid w:val="00CB70A9"/>
    <w:rsid w:val="00CC790B"/>
    <w:rsid w:val="00D74D99"/>
    <w:rsid w:val="00D960CB"/>
    <w:rsid w:val="00DE103B"/>
    <w:rsid w:val="00DF493E"/>
    <w:rsid w:val="00E17800"/>
    <w:rsid w:val="00EB48CD"/>
    <w:rsid w:val="00F44A2D"/>
    <w:rsid w:val="00FC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424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2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EEA"/>
  </w:style>
  <w:style w:type="paragraph" w:styleId="Footer">
    <w:name w:val="footer"/>
    <w:basedOn w:val="Normal"/>
    <w:link w:val="FooterChar"/>
    <w:uiPriority w:val="99"/>
    <w:unhideWhenUsed/>
    <w:rsid w:val="00052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EEA"/>
  </w:style>
  <w:style w:type="character" w:styleId="Hyperlink">
    <w:name w:val="Hyperlink"/>
    <w:basedOn w:val="DefaultParagraphFont"/>
    <w:uiPriority w:val="99"/>
    <w:unhideWhenUsed/>
    <w:rsid w:val="00052E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2EE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wyner@rolli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2490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madelynwyner@gmail.com</dc:creator>
  <cp:keywords/>
  <dc:description/>
  <cp:lastModifiedBy>madelynwyner@gmail.com</cp:lastModifiedBy>
  <cp:revision>2</cp:revision>
  <dcterms:created xsi:type="dcterms:W3CDTF">2018-04-23T01:30:00Z</dcterms:created>
  <dcterms:modified xsi:type="dcterms:W3CDTF">2018-04-23T01:30:00Z</dcterms:modified>
</cp:coreProperties>
</file>